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contextualSpacing/>
        <w:jc w:val="center"/>
        <w:rPr>
          <w:rFonts w:ascii="Times New Roman" w:hAnsi="Times New Roman" w:cs="Times New Roman"/>
          <w:b/>
          <w:sz w:val="26"/>
          <w:szCs w:val="26"/>
          <w:u w:val="double"/>
        </w:rPr>
      </w:pPr>
      <w:r>
        <w:rPr>
          <w:rFonts w:ascii="Times New Roman" w:hAnsi="Times New Roman" w:cs="Times New Roman"/>
          <w:b/>
          <w:sz w:val="26"/>
          <w:szCs w:val="26"/>
          <w:u w:val="double"/>
        </w:rPr>
        <w:t>RESUME</w:t>
      </w:r>
    </w:p>
    <w:p>
      <w:pPr>
        <w:pStyle w:val="6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>
      <w:pPr>
        <w:pStyle w:val="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RajendraShekar.R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#447’10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cross,                   Mobile: +91-9353965078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Swarnasandra,</w:t>
      </w:r>
    </w:p>
    <w:p>
      <w:pPr>
        <w:pStyle w:val="6"/>
        <w:ind w:left="2880" w:hanging="196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+91-7975827418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Mandya-571401.</w:t>
      </w:r>
    </w:p>
    <w:p>
      <w:pPr>
        <w:pStyle w:val="6"/>
        <w:ind w:left="2880" w:hanging="196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</w:rPr>
        <w:t>Email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fldChar w:fldCharType="begin"/>
      </w:r>
      <w:r>
        <w:instrText xml:space="preserve"> HYPERLINK "mailto:rajendrashekars@gmail.com"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rajendrashekars@gmail.com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</w:rPr>
        <w:br w:type="textWrapping"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u w:val="double"/>
        </w:rPr>
        <w:tab/>
      </w:r>
      <w:r>
        <w:rPr>
          <w:rFonts w:ascii="Times New Roman" w:hAnsi="Times New Roman" w:cs="Times New Roman"/>
          <w:sz w:val="26"/>
          <w:szCs w:val="26"/>
          <w:u w:val="double"/>
        </w:rPr>
        <w:tab/>
      </w:r>
      <w:r>
        <w:rPr>
          <w:rFonts w:ascii="Times New Roman" w:hAnsi="Times New Roman" w:cs="Times New Roman"/>
          <w:sz w:val="26"/>
          <w:szCs w:val="26"/>
          <w:u w:val="double"/>
        </w:rPr>
        <w:tab/>
      </w:r>
      <w:r>
        <w:rPr>
          <w:rFonts w:ascii="Times New Roman" w:hAnsi="Times New Roman" w:cs="Times New Roman"/>
          <w:sz w:val="26"/>
          <w:szCs w:val="26"/>
          <w:u w:val="double"/>
        </w:rPr>
        <w:tab/>
      </w:r>
      <w:r>
        <w:rPr>
          <w:rFonts w:ascii="Times New Roman" w:hAnsi="Times New Roman" w:cs="Times New Roman"/>
          <w:sz w:val="26"/>
          <w:szCs w:val="26"/>
          <w:u w:val="double"/>
        </w:rPr>
        <w:tab/>
      </w:r>
      <w:r>
        <w:rPr>
          <w:rFonts w:ascii="Times New Roman" w:hAnsi="Times New Roman" w:cs="Times New Roman"/>
          <w:sz w:val="26"/>
          <w:szCs w:val="26"/>
          <w:u w:val="double"/>
        </w:rPr>
        <w:tab/>
      </w:r>
      <w:r>
        <w:rPr>
          <w:rFonts w:ascii="Times New Roman" w:hAnsi="Times New Roman" w:cs="Times New Roman"/>
          <w:sz w:val="26"/>
          <w:szCs w:val="26"/>
          <w:u w:val="double"/>
        </w:rPr>
        <w:tab/>
      </w:r>
      <w:r>
        <w:rPr>
          <w:rFonts w:ascii="Times New Roman" w:hAnsi="Times New Roman" w:cs="Times New Roman"/>
          <w:sz w:val="26"/>
          <w:szCs w:val="26"/>
          <w:u w:val="double"/>
        </w:rPr>
        <w:tab/>
      </w:r>
    </w:p>
    <w:p>
      <w:pPr>
        <w:spacing w:after="0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</w:p>
    <w:p>
      <w:pPr>
        <w:spacing w:after="0"/>
        <w:contextualSpacing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EDUCATIONAL QUALIFICATION:-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2006 Completed SSLC, </w:t>
      </w:r>
      <w:r>
        <w:rPr>
          <w:rFonts w:ascii="Times New Roman" w:hAnsi="Times New Roman" w:cs="Times New Roman"/>
          <w:sz w:val="24"/>
          <w:szCs w:val="24"/>
        </w:rPr>
        <w:t>KSEEB, Karnataka ( St.John’s School Mandya) aggregated percentage is 52.35%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2008 Completed SSLC </w:t>
      </w:r>
      <w:r>
        <w:rPr>
          <w:rFonts w:ascii="Times New Roman" w:hAnsi="Times New Roman" w:cs="Times New Roman"/>
          <w:sz w:val="24"/>
          <w:szCs w:val="24"/>
        </w:rPr>
        <w:t>PUE, Karnataka( Mandavya Pre-university College, Mandya) aggregated percentage is 69.34%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2011 Completed Bachelor of Commerce (B.com) from </w:t>
      </w:r>
      <w:r>
        <w:rPr>
          <w:rFonts w:ascii="Times New Roman" w:hAnsi="Times New Roman" w:cs="Times New Roman"/>
          <w:sz w:val="24"/>
          <w:szCs w:val="24"/>
        </w:rPr>
        <w:t>MYSORE UNIVERSITY (St.Philomenas College Mysore aggregated percentage is 59.64%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2014 Completed M.com from Karnataka State Open University, Mysoreaggregate percentage is 70%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2019 completed B.ed from Bangalore university , Bangalore agreegate percentage is 72%</w:t>
      </w:r>
    </w:p>
    <w:p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TECHNICAL SKILL SET:-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Kannada &amp; English Typing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Computer Basic, Nudi&amp;Baraha. 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Tally ERP 9.</w:t>
      </w:r>
    </w:p>
    <w:p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WORK EXPERIENCE:-</w:t>
      </w:r>
    </w:p>
    <w:p>
      <w:pPr>
        <w:pStyle w:val="5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Worked in St.John’s School, Gundlupet, As a computer teacher for one year 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Executive and office maintainer in a Golden Property.in  for one year  in Bangalore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Accountant in a Kanchee co. Thirumnala Silks  for one year in Bangalore 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Office Executive in Essar steal Company in Bangalore for 3 months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Accountant in The Organisation for the Development of People (ODP),Mysore  for 3  years.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SUF @ O.D.P Mysore for 3 years.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Maths Teacher at St.Theresa Baq School Hennur Cross Bangalore for 2 years.</w:t>
      </w:r>
    </w:p>
    <w:p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DUTIES:-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St.John’s School 1 year (2010):-</w:t>
      </w:r>
    </w:p>
    <w:p>
      <w:pPr>
        <w:pStyle w:val="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Taking Classes for 1std to 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practical and theory.</w:t>
      </w:r>
    </w:p>
    <w:p>
      <w:pPr>
        <w:pStyle w:val="5"/>
        <w:spacing w:after="0"/>
        <w:ind w:left="252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Golden Property.in 1 year(2011):- </w:t>
      </w:r>
    </w:p>
    <w:p>
      <w:pPr>
        <w:pStyle w:val="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Office Executive</w:t>
      </w:r>
    </w:p>
    <w:p>
      <w:pPr>
        <w:pStyle w:val="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Office maintainer</w:t>
      </w:r>
    </w:p>
    <w:p>
      <w:pPr>
        <w:pStyle w:val="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Bank works (Deposits and Payments).</w:t>
      </w:r>
    </w:p>
    <w:p>
      <w:pPr>
        <w:pStyle w:val="5"/>
        <w:spacing w:after="0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Kanchee co. Thirumnala Silks (2012)</w:t>
      </w:r>
      <w:r>
        <w:rPr>
          <w:rFonts w:ascii="Times New Roman" w:hAnsi="Times New Roman" w:cs="Times New Roman"/>
          <w:sz w:val="28"/>
          <w:szCs w:val="28"/>
        </w:rPr>
        <w:t xml:space="preserve">:-  </w:t>
      </w:r>
    </w:p>
    <w:p>
      <w:pPr>
        <w:pStyle w:val="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Accountant  &amp; Responsible to handle the sale of Series</w:t>
      </w:r>
    </w:p>
    <w:p>
      <w:pPr>
        <w:pStyle w:val="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Maintaining the attendance ledger of staff</w:t>
      </w:r>
    </w:p>
    <w:p>
      <w:pPr>
        <w:pStyle w:val="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Making salary for staff</w:t>
      </w:r>
    </w:p>
    <w:p>
      <w:pPr>
        <w:pStyle w:val="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Maintaining the Stock ledgers</w:t>
      </w:r>
    </w:p>
    <w:p>
      <w:pPr>
        <w:pStyle w:val="5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Maintaining the Payment and Receipts ledger in tally.</w:t>
      </w:r>
    </w:p>
    <w:p>
      <w:pPr>
        <w:pStyle w:val="5"/>
        <w:spacing w:after="0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Essar steal Company 3 months (2012):-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Office Executive </w:t>
      </w:r>
      <w:r>
        <w:rPr>
          <w:rFonts w:ascii="Times New Roman" w:hAnsi="Times New Roman" w:cs="Times New Roman"/>
          <w:sz w:val="26"/>
          <w:szCs w:val="26"/>
        </w:rPr>
        <w:t>accounting &amp; Responsible to handle the sale of goods.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Dispatching the goods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Taking approvals from head office for the sale of goods 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Maintaining the Stock ledgers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Making bill for the goods 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Taking goods in word and out word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O.D.P Mysuru,3.6 years-Accountant (2013):- 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Accountant  &amp; Responsible to handle the Accounts of various projects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Maintaining the accounts in tally in the name of individual beneficiary 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Preparing the reports of the individual beneficiary                     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Receipt and payment entries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Sale entries of the product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Dispatching the loan for the beneficiary 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Bank Reconciliation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>Date to date accounts maintaining  of the all projects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Bank Works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Accounts maintaining in the newly updated software of  Basic Nano</w:t>
      </w:r>
    </w:p>
    <w:p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S.U.F @ O.D.P Mysuru,3years Credit Supervisor (2016) :- 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>Grading the SHG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Graded SHG as given loan through me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Colleting repayment of loan given SHG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Reporting the same to office.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SHG Visiting for implementing the loan</w:t>
      </w:r>
    </w:p>
    <w:p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Verification of loan Status </w:t>
      </w:r>
    </w:p>
    <w:p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St.Theresa Baq school Hennur Cross Bangalore, Maths Teacher  (2020):-</w:t>
      </w:r>
    </w:p>
    <w:p>
      <w:pPr>
        <w:pStyle w:val="5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From 6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hAnsi="Times New Roman" w:cs="Times New Roman"/>
          <w:sz w:val="30"/>
          <w:szCs w:val="30"/>
        </w:rPr>
        <w:t xml:space="preserve"> to 10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hAnsi="Times New Roman" w:cs="Times New Roman"/>
          <w:sz w:val="30"/>
          <w:szCs w:val="30"/>
        </w:rPr>
        <w:t xml:space="preserve">  Std I am Teaching Maths ICSC Syllabus </w:t>
      </w:r>
    </w:p>
    <w:p>
      <w:pPr>
        <w:pStyle w:val="5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same section teaching English Grammar</w:t>
      </w:r>
    </w:p>
    <w:p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PERSONAL INFORMATION:-</w:t>
      </w:r>
    </w:p>
    <w:p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Father Name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: Joseph Ramachandru</w:t>
      </w:r>
    </w:p>
    <w:p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Age and DOB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: 30-11-1989, 33 years</w:t>
      </w:r>
    </w:p>
    <w:p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Nationality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: Indian</w:t>
      </w:r>
    </w:p>
    <w:p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Marital Status          : Unmarried</w:t>
      </w:r>
    </w:p>
    <w:p>
      <w:pPr>
        <w:spacing w:after="0" w:line="48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Language Known   : Kannada, English, Tamil and Hindi. </w:t>
      </w:r>
    </w:p>
    <w:p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Reference will be provided as and when required.</w:t>
      </w:r>
    </w:p>
    <w:p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Date: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Yours Faithfully</w:t>
      </w:r>
    </w:p>
    <w:p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Place: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RajendraShekar. R</w:t>
      </w:r>
    </w:p>
    <w:p>
      <w:pPr>
        <w:rPr>
          <w:rFonts w:ascii="Times New Roman" w:hAnsi="Times New Roman" w:cs="Times New Roman"/>
          <w:sz w:val="26"/>
          <w:szCs w:val="26"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">
    <w:nsid w:val="00000008"/>
    <w:multiLevelType w:val="multilevel"/>
    <w:tmpl w:val="00000008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  <w:sz w:val="32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3">
    <w:nsid w:val="0000000D"/>
    <w:multiLevelType w:val="multilevel"/>
    <w:tmpl w:val="0000000D"/>
    <w:lvl w:ilvl="0" w:tentative="0">
      <w:start w:val="1"/>
      <w:numFmt w:val="bullet"/>
      <w:lvlText w:val=""/>
      <w:lvlJc w:val="left"/>
      <w:pPr>
        <w:ind w:left="2520" w:hanging="360"/>
      </w:pPr>
      <w:rPr>
        <w:rFonts w:hint="default" w:ascii="Wingdings" w:hAnsi="Wingdings"/>
        <w:sz w:val="32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6">
    <w:nsid w:val="19272B24"/>
    <w:multiLevelType w:val="multilevel"/>
    <w:tmpl w:val="19272B24"/>
    <w:lvl w:ilvl="0" w:tentative="0">
      <w:start w:val="1"/>
      <w:numFmt w:val="bullet"/>
      <w:lvlText w:val=""/>
      <w:lvlJc w:val="left"/>
      <w:pPr>
        <w:ind w:left="288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6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46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C01ED"/>
    <w:rsid w:val="001940BD"/>
    <w:rsid w:val="00660976"/>
    <w:rsid w:val="007545BF"/>
    <w:rsid w:val="008F0662"/>
    <w:rsid w:val="00B933CF"/>
    <w:rsid w:val="00FC01ED"/>
    <w:rsid w:val="07BE5DE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="Calibri" w:hAnsi="Calibri" w:eastAsia="SimSun" w:cs="SimSu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524</Words>
  <Characters>2993</Characters>
  <Lines>24</Lines>
  <Paragraphs>7</Paragraphs>
  <TotalTime>4</TotalTime>
  <ScaleCrop>false</ScaleCrop>
  <LinksUpToDate>false</LinksUpToDate>
  <CharactersWithSpaces>3510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2022-11-25T15:35:00Z</dcterms:created>
  <dc:creator>ABC</dc:creator>
  <cp:lastModifiedBy>nature</cp:lastModifiedBy>
  <cp:lastPrinted>2019-07-27T04:24:00Z</cp:lastPrinted>
  <dcterms:modified xsi:type="dcterms:W3CDTF">2022-11-25T15:39:39Z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D2BFE0C03F084186A0C361B8D6CEB268</vt:lpwstr>
  </property>
</Properties>
</file>